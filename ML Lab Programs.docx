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0AA" w:rsidRDefault="00A670AA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960"/>
        <w:gridCol w:w="6842"/>
      </w:tblGrid>
      <w:tr w:rsidR="00A670AA">
        <w:trPr>
          <w:trHeight w:hRule="exact" w:val="504"/>
        </w:trPr>
        <w:tc>
          <w:tcPr>
            <w:tcW w:w="10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>
            <w:pPr>
              <w:spacing w:before="2" w:line="120" w:lineRule="exact"/>
              <w:rPr>
                <w:sz w:val="12"/>
                <w:szCs w:val="12"/>
              </w:rPr>
            </w:pPr>
          </w:p>
          <w:p w:rsidR="00A670AA" w:rsidRDefault="00210F61">
            <w:pPr>
              <w:ind w:left="3449"/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MAC</w:t>
            </w:r>
            <w:r>
              <w:rPr>
                <w:b/>
                <w:sz w:val="28"/>
                <w:szCs w:val="28"/>
              </w:rPr>
              <w:t>H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pacing w:val="-1"/>
                <w:sz w:val="28"/>
                <w:szCs w:val="28"/>
              </w:rPr>
              <w:t>N</w:t>
            </w:r>
            <w:r>
              <w:rPr>
                <w:b/>
                <w:sz w:val="28"/>
                <w:szCs w:val="28"/>
              </w:rPr>
              <w:t>E L</w:t>
            </w:r>
            <w:r>
              <w:rPr>
                <w:b/>
                <w:spacing w:val="-1"/>
                <w:sz w:val="28"/>
                <w:szCs w:val="28"/>
              </w:rPr>
              <w:t>EARN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pacing w:val="-1"/>
                <w:sz w:val="28"/>
                <w:szCs w:val="28"/>
              </w:rPr>
              <w:t>N</w:t>
            </w:r>
            <w:r>
              <w:rPr>
                <w:b/>
                <w:sz w:val="28"/>
                <w:szCs w:val="28"/>
              </w:rPr>
              <w:t>G L</w:t>
            </w:r>
            <w:r>
              <w:rPr>
                <w:b/>
                <w:spacing w:val="-2"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B</w:t>
            </w:r>
          </w:p>
        </w:tc>
      </w:tr>
      <w:tr w:rsidR="005606D0" w:rsidTr="001A0063">
        <w:trPr>
          <w:trHeight w:hRule="exact" w:val="398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06D0" w:rsidRDefault="005606D0">
            <w:pPr>
              <w:spacing w:before="34"/>
              <w:ind w:left="-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06D0" w:rsidRDefault="005606D0">
            <w:pPr>
              <w:spacing w:before="34"/>
              <w:ind w:left="15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22C</w:t>
            </w:r>
            <w:r>
              <w:rPr>
                <w:b/>
                <w:spacing w:val="-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L66</w:t>
            </w:r>
          </w:p>
        </w:tc>
      </w:tr>
      <w:tr w:rsidR="00A670AA">
        <w:trPr>
          <w:trHeight w:hRule="exact" w:val="638"/>
        </w:trPr>
        <w:tc>
          <w:tcPr>
            <w:tcW w:w="10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before="55"/>
              <w:ind w:left="11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T OF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LABOR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RY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ROGRA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A670AA" w:rsidTr="005606D0">
        <w:trPr>
          <w:trHeight w:hRule="exact" w:val="1433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>
            <w:pPr>
              <w:spacing w:before="6" w:line="180" w:lineRule="exact"/>
              <w:rPr>
                <w:sz w:val="18"/>
                <w:szCs w:val="18"/>
              </w:rPr>
            </w:pPr>
          </w:p>
          <w:p w:rsidR="00A670AA" w:rsidRDefault="00A670AA">
            <w:pPr>
              <w:spacing w:line="200" w:lineRule="exact"/>
            </w:pPr>
          </w:p>
          <w:p w:rsidR="00A670AA" w:rsidRDefault="00A670AA">
            <w:pPr>
              <w:spacing w:line="200" w:lineRule="exact"/>
            </w:pPr>
          </w:p>
          <w:p w:rsidR="00A670AA" w:rsidRDefault="00210F61">
            <w:pPr>
              <w:ind w:left="232" w:right="235"/>
              <w:jc w:val="center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1.</w:t>
            </w:r>
          </w:p>
        </w:tc>
        <w:tc>
          <w:tcPr>
            <w:tcW w:w="98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ms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ribution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</w:p>
          <w:p w:rsidR="00A670AA" w:rsidRDefault="00210F61">
            <w:pPr>
              <w:ind w:left="90"/>
              <w:rPr>
                <w:sz w:val="24"/>
                <w:szCs w:val="24"/>
              </w:rPr>
            </w:pPr>
            <w:proofErr w:type="gramStart"/>
            <w:r>
              <w:rPr>
                <w:spacing w:val="-1"/>
                <w:sz w:val="24"/>
                <w:szCs w:val="24"/>
              </w:rPr>
              <w:t>eac</w:t>
            </w:r>
            <w:r>
              <w:rPr>
                <w:sz w:val="24"/>
                <w:szCs w:val="24"/>
              </w:rPr>
              <w:t>h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tu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A670AA" w:rsidRDefault="00210F61">
            <w:pPr>
              <w:ind w:left="90"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box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plo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tur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identi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s.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nia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Housi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t.</w:t>
            </w:r>
          </w:p>
          <w:p w:rsidR="00A670AA" w:rsidRDefault="00210F61">
            <w:pPr>
              <w:spacing w:before="7"/>
              <w:ind w:left="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1: 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A670AA" w:rsidTr="005606D0">
        <w:trPr>
          <w:trHeight w:hRule="exact" w:val="148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>
            <w:pPr>
              <w:spacing w:line="200" w:lineRule="exact"/>
            </w:pPr>
          </w:p>
          <w:p w:rsidR="00A670AA" w:rsidRDefault="00A670AA">
            <w:pPr>
              <w:spacing w:line="200" w:lineRule="exact"/>
            </w:pPr>
          </w:p>
          <w:p w:rsidR="00A670AA" w:rsidRDefault="00A670AA">
            <w:pPr>
              <w:spacing w:before="13" w:line="200" w:lineRule="exact"/>
            </w:pPr>
          </w:p>
          <w:p w:rsidR="00A670AA" w:rsidRDefault="00210F61">
            <w:pPr>
              <w:ind w:left="232" w:right="235"/>
              <w:jc w:val="center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2.</w:t>
            </w:r>
          </w:p>
        </w:tc>
        <w:tc>
          <w:tcPr>
            <w:tcW w:w="98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before="22" w:line="256" w:lineRule="auto"/>
              <w:ind w:left="90" w:right="199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D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v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-7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p</w:t>
            </w:r>
            <w:r>
              <w:rPr>
                <w:spacing w:val="-6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o</w:t>
            </w:r>
            <w:r>
              <w:rPr>
                <w:spacing w:val="-7"/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r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C</w:t>
            </w:r>
            <w:r>
              <w:rPr>
                <w:spacing w:val="-5"/>
                <w:sz w:val="24"/>
                <w:szCs w:val="24"/>
              </w:rPr>
              <w:t>o</w:t>
            </w:r>
            <w:r>
              <w:rPr>
                <w:spacing w:val="-7"/>
                <w:sz w:val="24"/>
                <w:szCs w:val="24"/>
              </w:rPr>
              <w:t>mp</w:t>
            </w:r>
            <w:r>
              <w:rPr>
                <w:spacing w:val="-5"/>
                <w:sz w:val="24"/>
                <w:szCs w:val="24"/>
              </w:rPr>
              <w:t>u</w:t>
            </w:r>
            <w:r>
              <w:rPr>
                <w:spacing w:val="-7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pacing w:val="-7"/>
                <w:sz w:val="24"/>
                <w:szCs w:val="24"/>
              </w:rPr>
              <w:t>o</w:t>
            </w:r>
            <w:r>
              <w:rPr>
                <w:spacing w:val="-6"/>
                <w:sz w:val="24"/>
                <w:szCs w:val="24"/>
              </w:rPr>
              <w:t>rr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m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6"/>
                <w:sz w:val="24"/>
                <w:szCs w:val="24"/>
              </w:rPr>
              <w:t>r</w:t>
            </w:r>
            <w:r>
              <w:rPr>
                <w:spacing w:val="-7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u</w:t>
            </w:r>
            <w:r>
              <w:rPr>
                <w:spacing w:val="-7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d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>r</w:t>
            </w:r>
            <w:r>
              <w:rPr>
                <w:spacing w:val="-7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r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o</w:t>
            </w:r>
            <w:r>
              <w:rPr>
                <w:spacing w:val="-7"/>
                <w:sz w:val="24"/>
                <w:szCs w:val="24"/>
              </w:rPr>
              <w:t>ns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-7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8"/>
                <w:sz w:val="24"/>
                <w:szCs w:val="24"/>
              </w:rPr>
              <w:t>w</w:t>
            </w:r>
            <w:r>
              <w:rPr>
                <w:spacing w:val="-6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8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f </w:t>
            </w:r>
            <w:r>
              <w:rPr>
                <w:spacing w:val="-6"/>
                <w:sz w:val="24"/>
                <w:szCs w:val="24"/>
              </w:rPr>
              <w:t>fe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u</w:t>
            </w:r>
            <w:r>
              <w:rPr>
                <w:spacing w:val="-6"/>
                <w:sz w:val="24"/>
                <w:szCs w:val="24"/>
              </w:rPr>
              <w:t>r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V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7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u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li</w:t>
            </w:r>
            <w:r>
              <w:rPr>
                <w:spacing w:val="-3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pacing w:val="-5"/>
                <w:sz w:val="24"/>
                <w:szCs w:val="24"/>
              </w:rPr>
              <w:t>o</w:t>
            </w:r>
            <w:r>
              <w:rPr>
                <w:spacing w:val="-8"/>
                <w:sz w:val="24"/>
                <w:szCs w:val="24"/>
              </w:rPr>
              <w:t>r</w:t>
            </w:r>
            <w:r>
              <w:rPr>
                <w:spacing w:val="-6"/>
                <w:sz w:val="24"/>
                <w:szCs w:val="24"/>
              </w:rPr>
              <w:t>r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t</w:t>
            </w:r>
            <w:r>
              <w:rPr>
                <w:spacing w:val="-6"/>
                <w:sz w:val="24"/>
                <w:szCs w:val="24"/>
              </w:rPr>
              <w:t>r</w:t>
            </w:r>
            <w:r>
              <w:rPr>
                <w:spacing w:val="-7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u</w:t>
            </w:r>
            <w:r>
              <w:rPr>
                <w:spacing w:val="-7"/>
                <w:sz w:val="24"/>
                <w:szCs w:val="24"/>
              </w:rPr>
              <w:t>si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m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proofErr w:type="spellEnd"/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k</w:t>
            </w:r>
            <w:r>
              <w:rPr>
                <w:spacing w:val="-5"/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w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8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v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>r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l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h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8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on</w:t>
            </w:r>
            <w:r>
              <w:rPr>
                <w:sz w:val="24"/>
                <w:szCs w:val="24"/>
              </w:rPr>
              <w:t xml:space="preserve">g </w:t>
            </w:r>
            <w:r>
              <w:rPr>
                <w:spacing w:val="-7"/>
                <w:sz w:val="24"/>
                <w:szCs w:val="24"/>
              </w:rPr>
              <w:t>po</w:t>
            </w:r>
            <w:r>
              <w:rPr>
                <w:spacing w:val="-5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it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v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7"/>
                <w:sz w:val="24"/>
                <w:szCs w:val="24"/>
              </w:rPr>
              <w:t>/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pacing w:val="-7"/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pacing w:val="-7"/>
                <w:sz w:val="24"/>
                <w:szCs w:val="24"/>
              </w:rPr>
              <w:t>o</w:t>
            </w:r>
            <w:r>
              <w:rPr>
                <w:spacing w:val="-6"/>
                <w:sz w:val="24"/>
                <w:szCs w:val="24"/>
              </w:rPr>
              <w:t>rr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ti</w:t>
            </w:r>
            <w:r>
              <w:rPr>
                <w:spacing w:val="-5"/>
                <w:sz w:val="24"/>
                <w:szCs w:val="24"/>
              </w:rPr>
              <w:t>o</w:t>
            </w:r>
            <w:r>
              <w:rPr>
                <w:spacing w:val="-7"/>
                <w:sz w:val="24"/>
                <w:szCs w:val="24"/>
              </w:rPr>
              <w:t>ns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C</w:t>
            </w:r>
            <w:r>
              <w:rPr>
                <w:spacing w:val="-6"/>
                <w:sz w:val="24"/>
                <w:szCs w:val="24"/>
              </w:rPr>
              <w:t>re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</w:t>
            </w:r>
            <w:r>
              <w:rPr>
                <w:spacing w:val="-7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vi</w:t>
            </w:r>
            <w:r>
              <w:rPr>
                <w:spacing w:val="-5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u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li</w:t>
            </w:r>
            <w:r>
              <w:rPr>
                <w:spacing w:val="-3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p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8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w</w:t>
            </w:r>
            <w:r>
              <w:rPr>
                <w:spacing w:val="-7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re</w:t>
            </w:r>
            <w:r>
              <w:rPr>
                <w:spacing w:val="-7"/>
                <w:sz w:val="24"/>
                <w:szCs w:val="24"/>
              </w:rPr>
              <w:t>l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ti</w:t>
            </w:r>
            <w:r>
              <w:rPr>
                <w:spacing w:val="-5"/>
                <w:sz w:val="24"/>
                <w:szCs w:val="24"/>
              </w:rPr>
              <w:t>o</w:t>
            </w:r>
            <w:r>
              <w:rPr>
                <w:spacing w:val="-7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h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7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w</w:t>
            </w:r>
            <w:r>
              <w:rPr>
                <w:spacing w:val="-6"/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fe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u</w:t>
            </w:r>
            <w:r>
              <w:rPr>
                <w:spacing w:val="-6"/>
                <w:sz w:val="24"/>
                <w:szCs w:val="24"/>
              </w:rPr>
              <w:t>r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pacing w:val="-6"/>
                <w:sz w:val="24"/>
                <w:szCs w:val="24"/>
              </w:rPr>
              <w:t>C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-7"/>
                <w:sz w:val="24"/>
                <w:szCs w:val="24"/>
              </w:rPr>
              <w:t>i</w:t>
            </w:r>
            <w:r>
              <w:rPr>
                <w:spacing w:val="-6"/>
                <w:sz w:val="24"/>
                <w:szCs w:val="24"/>
              </w:rPr>
              <w:t>f</w:t>
            </w:r>
            <w:r>
              <w:rPr>
                <w:spacing w:val="-5"/>
                <w:sz w:val="24"/>
                <w:szCs w:val="24"/>
              </w:rPr>
              <w:t>o</w:t>
            </w:r>
            <w:r>
              <w:rPr>
                <w:spacing w:val="-8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7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H</w:t>
            </w:r>
            <w:r>
              <w:rPr>
                <w:spacing w:val="-5"/>
                <w:sz w:val="24"/>
                <w:szCs w:val="24"/>
              </w:rPr>
              <w:t>o</w:t>
            </w:r>
            <w:r>
              <w:rPr>
                <w:spacing w:val="-7"/>
                <w:sz w:val="24"/>
                <w:szCs w:val="24"/>
              </w:rPr>
              <w:t>us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d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t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s</w:t>
            </w:r>
            <w:r>
              <w:rPr>
                <w:spacing w:val="-8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</w:t>
            </w:r>
          </w:p>
          <w:p w:rsidR="00A670AA" w:rsidRDefault="00210F61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b/>
                <w:spacing w:val="-6"/>
                <w:position w:val="-1"/>
                <w:sz w:val="24"/>
                <w:szCs w:val="24"/>
              </w:rPr>
              <w:t>B</w:t>
            </w:r>
            <w:r>
              <w:rPr>
                <w:b/>
                <w:spacing w:val="-7"/>
                <w:position w:val="-1"/>
                <w:sz w:val="24"/>
                <w:szCs w:val="24"/>
              </w:rPr>
              <w:t>oo</w:t>
            </w:r>
            <w:r>
              <w:rPr>
                <w:b/>
                <w:position w:val="-1"/>
                <w:sz w:val="24"/>
                <w:szCs w:val="24"/>
              </w:rPr>
              <w:t>k</w:t>
            </w:r>
            <w:r>
              <w:rPr>
                <w:b/>
                <w:spacing w:val="-11"/>
                <w:position w:val="-1"/>
                <w:sz w:val="24"/>
                <w:szCs w:val="24"/>
              </w:rPr>
              <w:t xml:space="preserve"> </w:t>
            </w:r>
            <w:r>
              <w:rPr>
                <w:b/>
                <w:spacing w:val="-5"/>
                <w:position w:val="-1"/>
                <w:sz w:val="24"/>
                <w:szCs w:val="24"/>
              </w:rPr>
              <w:t>1</w:t>
            </w:r>
            <w:r>
              <w:rPr>
                <w:b/>
                <w:position w:val="-1"/>
                <w:sz w:val="24"/>
                <w:szCs w:val="24"/>
              </w:rPr>
              <w:t>:</w:t>
            </w:r>
            <w:r>
              <w:rPr>
                <w:b/>
                <w:spacing w:val="-13"/>
                <w:position w:val="-1"/>
                <w:sz w:val="24"/>
                <w:szCs w:val="24"/>
              </w:rPr>
              <w:t xml:space="preserve"> </w:t>
            </w:r>
            <w:r>
              <w:rPr>
                <w:b/>
                <w:spacing w:val="-8"/>
                <w:position w:val="-1"/>
                <w:sz w:val="24"/>
                <w:szCs w:val="24"/>
              </w:rPr>
              <w:t>C</w:t>
            </w:r>
            <w:r>
              <w:rPr>
                <w:b/>
                <w:spacing w:val="-4"/>
                <w:position w:val="-1"/>
                <w:sz w:val="24"/>
                <w:szCs w:val="24"/>
              </w:rPr>
              <w:t>h</w:t>
            </w:r>
            <w:r>
              <w:rPr>
                <w:b/>
                <w:spacing w:val="-7"/>
                <w:position w:val="-1"/>
                <w:sz w:val="24"/>
                <w:szCs w:val="24"/>
              </w:rPr>
              <w:t>a</w:t>
            </w:r>
            <w:r>
              <w:rPr>
                <w:b/>
                <w:spacing w:val="-4"/>
                <w:position w:val="-1"/>
                <w:sz w:val="24"/>
                <w:szCs w:val="24"/>
              </w:rPr>
              <w:t>p</w:t>
            </w:r>
            <w:r>
              <w:rPr>
                <w:b/>
                <w:spacing w:val="-6"/>
                <w:position w:val="-1"/>
                <w:sz w:val="24"/>
                <w:szCs w:val="24"/>
              </w:rPr>
              <w:t>te</w:t>
            </w:r>
            <w:r>
              <w:rPr>
                <w:b/>
                <w:position w:val="-1"/>
                <w:sz w:val="24"/>
                <w:szCs w:val="24"/>
              </w:rPr>
              <w:t>r</w:t>
            </w:r>
            <w:r>
              <w:rPr>
                <w:b/>
                <w:spacing w:val="-13"/>
                <w:position w:val="-1"/>
                <w:sz w:val="24"/>
                <w:szCs w:val="24"/>
              </w:rPr>
              <w:t xml:space="preserve"> </w:t>
            </w:r>
            <w:r>
              <w:rPr>
                <w:b/>
                <w:position w:val="-1"/>
                <w:sz w:val="24"/>
                <w:szCs w:val="24"/>
              </w:rPr>
              <w:t>2</w:t>
            </w:r>
          </w:p>
        </w:tc>
      </w:tr>
      <w:tr w:rsidR="00A670AA" w:rsidTr="005606D0">
        <w:trPr>
          <w:trHeight w:hRule="exact" w:val="883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>
            <w:pPr>
              <w:spacing w:before="3" w:line="100" w:lineRule="exact"/>
              <w:rPr>
                <w:sz w:val="11"/>
                <w:szCs w:val="11"/>
              </w:rPr>
            </w:pPr>
          </w:p>
          <w:p w:rsidR="00A670AA" w:rsidRDefault="00A670AA">
            <w:pPr>
              <w:spacing w:line="200" w:lineRule="exact"/>
            </w:pPr>
          </w:p>
          <w:p w:rsidR="00A670AA" w:rsidRDefault="00210F61">
            <w:pPr>
              <w:ind w:left="232" w:right="235"/>
              <w:jc w:val="center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3.</w:t>
            </w:r>
          </w:p>
        </w:tc>
        <w:tc>
          <w:tcPr>
            <w:tcW w:w="98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lop 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ipal 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Component 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sis 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A) 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for 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ing 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</w:p>
          <w:p w:rsidR="00A670AA" w:rsidRDefault="00210F61">
            <w:pPr>
              <w:ind w:left="9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nsion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proofErr w:type="gramEnd"/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 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ris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 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om 4 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tu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to 2.</w:t>
            </w:r>
          </w:p>
          <w:p w:rsidR="00A670AA" w:rsidRDefault="00210F61">
            <w:pPr>
              <w:spacing w:before="7"/>
              <w:ind w:left="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1: 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A670AA" w:rsidTr="005606D0">
        <w:trPr>
          <w:trHeight w:hRule="exact" w:val="1152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>
            <w:pPr>
              <w:spacing w:line="200" w:lineRule="exact"/>
            </w:pPr>
          </w:p>
          <w:p w:rsidR="00A670AA" w:rsidRDefault="00A670AA">
            <w:pPr>
              <w:spacing w:before="7" w:line="240" w:lineRule="exact"/>
              <w:rPr>
                <w:sz w:val="24"/>
                <w:szCs w:val="24"/>
              </w:rPr>
            </w:pPr>
          </w:p>
          <w:p w:rsidR="00A670AA" w:rsidRDefault="00210F61">
            <w:pPr>
              <w:ind w:left="232" w:right="235"/>
              <w:jc w:val="center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4.</w:t>
            </w:r>
          </w:p>
        </w:tc>
        <w:tc>
          <w:tcPr>
            <w:tcW w:w="98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3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iven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3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stor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.C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file,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monstr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</w:p>
          <w:p w:rsidR="00A670AA" w:rsidRDefault="00210F61">
            <w:pPr>
              <w:ind w:left="90" w:right="38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ind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hm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output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pot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nsi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tent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ng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s.</w:t>
            </w:r>
          </w:p>
          <w:p w:rsidR="00A670AA" w:rsidRDefault="00210F61">
            <w:pPr>
              <w:spacing w:before="43"/>
              <w:ind w:left="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1: 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A670AA" w:rsidTr="005606D0">
        <w:trPr>
          <w:trHeight w:hRule="exact" w:val="142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>
            <w:pPr>
              <w:spacing w:before="4" w:line="180" w:lineRule="exact"/>
              <w:rPr>
                <w:sz w:val="18"/>
                <w:szCs w:val="18"/>
              </w:rPr>
            </w:pPr>
          </w:p>
          <w:p w:rsidR="00A670AA" w:rsidRDefault="00A670AA">
            <w:pPr>
              <w:spacing w:line="200" w:lineRule="exact"/>
            </w:pPr>
          </w:p>
          <w:p w:rsidR="00A670AA" w:rsidRDefault="00A670AA">
            <w:pPr>
              <w:spacing w:line="200" w:lineRule="exact"/>
            </w:pPr>
          </w:p>
          <w:p w:rsidR="00A670AA" w:rsidRDefault="00210F61">
            <w:pPr>
              <w:ind w:left="232" w:right="235"/>
              <w:jc w:val="center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5.</w:t>
            </w:r>
          </w:p>
        </w:tc>
        <w:tc>
          <w:tcPr>
            <w:tcW w:w="98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 a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proofErr w:type="spellStart"/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bour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rithm to cl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ndom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</w:p>
          <w:p w:rsidR="00A670AA" w:rsidRDefault="00210F61">
            <w:pPr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lues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x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f </w:t>
            </w:r>
            <w:r>
              <w:rPr>
                <w:spacing w:val="1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</w:t>
            </w:r>
            <w:proofErr w:type="gramStart"/>
            <w:r>
              <w:rPr>
                <w:sz w:val="24"/>
                <w:szCs w:val="24"/>
              </w:rPr>
              <w:t>,1</w:t>
            </w:r>
            <w:proofErr w:type="gramEnd"/>
            <w:r>
              <w:rPr>
                <w:spacing w:val="1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owing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on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ted.</w:t>
            </w:r>
          </w:p>
          <w:p w:rsidR="00A670AA" w:rsidRDefault="00210F61">
            <w:pPr>
              <w:ind w:left="9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irst 50 po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2"/>
                <w:sz w:val="24"/>
                <w:szCs w:val="24"/>
              </w:rPr>
              <w:t>{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pacing w:val="1"/>
                <w:sz w:val="16"/>
                <w:szCs w:val="16"/>
              </w:rPr>
              <w:t>1</w:t>
            </w:r>
            <w:r>
              <w:rPr>
                <w:sz w:val="24"/>
                <w:szCs w:val="24"/>
              </w:rPr>
              <w:t>,……,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pacing w:val="1"/>
                <w:sz w:val="16"/>
                <w:szCs w:val="16"/>
              </w:rPr>
              <w:t>50</w:t>
            </w:r>
            <w:r>
              <w:rPr>
                <w:sz w:val="24"/>
                <w:szCs w:val="24"/>
              </w:rPr>
              <w:t xml:space="preserve">}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follo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s: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f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i ≤ 0.5), then 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16"/>
                <w:szCs w:val="16"/>
              </w:rPr>
              <w:t>i</w:t>
            </w:r>
            <w:r>
              <w:rPr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sz w:val="24"/>
                <w:szCs w:val="24"/>
              </w:rPr>
              <w:t xml:space="preserve">ε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1"/>
                <w:sz w:val="16"/>
                <w:szCs w:val="16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lse 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16"/>
                <w:szCs w:val="16"/>
              </w:rPr>
              <w:t>i</w:t>
            </w:r>
            <w:r>
              <w:rPr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sz w:val="24"/>
                <w:szCs w:val="24"/>
              </w:rPr>
              <w:t>ε Clas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16"/>
                <w:szCs w:val="16"/>
              </w:rPr>
              <w:t>1</w:t>
            </w:r>
          </w:p>
          <w:p w:rsidR="00A670AA" w:rsidRDefault="00210F61">
            <w:pPr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maining po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nts,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pacing w:val="1"/>
                <w:sz w:val="16"/>
                <w:szCs w:val="16"/>
              </w:rPr>
              <w:t>51</w:t>
            </w:r>
            <w:r>
              <w:rPr>
                <w:sz w:val="24"/>
                <w:szCs w:val="24"/>
              </w:rPr>
              <w:t>,……</w:t>
            </w:r>
            <w:proofErr w:type="gramStart"/>
            <w:r>
              <w:rPr>
                <w:sz w:val="24"/>
                <w:szCs w:val="24"/>
              </w:rPr>
              <w:t>,</w:t>
            </w:r>
            <w:r>
              <w:rPr>
                <w:i/>
                <w:spacing w:val="-3"/>
                <w:sz w:val="24"/>
                <w:szCs w:val="24"/>
              </w:rPr>
              <w:t>x</w:t>
            </w:r>
            <w:r>
              <w:rPr>
                <w:i/>
                <w:spacing w:val="1"/>
                <w:sz w:val="16"/>
                <w:szCs w:val="16"/>
              </w:rPr>
              <w:t>1</w:t>
            </w:r>
            <w:r>
              <w:rPr>
                <w:i/>
                <w:spacing w:val="-1"/>
                <w:sz w:val="16"/>
                <w:szCs w:val="16"/>
              </w:rPr>
              <w:t>0</w:t>
            </w:r>
            <w:r>
              <w:rPr>
                <w:i/>
                <w:sz w:val="16"/>
                <w:szCs w:val="16"/>
              </w:rPr>
              <w:t>0</w:t>
            </w:r>
            <w:proofErr w:type="gramEnd"/>
            <w:r>
              <w:rPr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N. Pe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rm this for </w:t>
            </w:r>
            <w:r>
              <w:rPr>
                <w:i/>
                <w:spacing w:val="-1"/>
                <w:sz w:val="24"/>
                <w:szCs w:val="24"/>
              </w:rPr>
              <w:t>k=</w:t>
            </w:r>
            <w:r>
              <w:rPr>
                <w:i/>
                <w:sz w:val="24"/>
                <w:szCs w:val="24"/>
              </w:rPr>
              <w:t>1,2,3,4,5,20,30</w:t>
            </w:r>
          </w:p>
          <w:p w:rsidR="00A670AA" w:rsidRDefault="00210F61">
            <w:pPr>
              <w:spacing w:before="41"/>
              <w:ind w:left="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2: 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 – 2</w:t>
            </w:r>
          </w:p>
        </w:tc>
      </w:tr>
      <w:tr w:rsidR="00A670AA" w:rsidTr="005606D0">
        <w:trPr>
          <w:trHeight w:hRule="exact" w:val="83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>
            <w:pPr>
              <w:spacing w:before="9" w:line="280" w:lineRule="exact"/>
              <w:rPr>
                <w:sz w:val="28"/>
                <w:szCs w:val="28"/>
              </w:rPr>
            </w:pPr>
          </w:p>
          <w:p w:rsidR="00A670AA" w:rsidRDefault="00210F61">
            <w:pPr>
              <w:ind w:left="232" w:right="235"/>
              <w:jc w:val="center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6.</w:t>
            </w:r>
          </w:p>
        </w:tc>
        <w:tc>
          <w:tcPr>
            <w:tcW w:w="98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90" w:right="-54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metric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6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hm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fit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poin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s.</w:t>
            </w:r>
          </w:p>
          <w:p w:rsidR="00A670AA" w:rsidRDefault="00210F61">
            <w:pPr>
              <w:ind w:left="9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ppro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ta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 for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our 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rime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 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 dr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ph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  <w:p w:rsidR="00A670AA" w:rsidRDefault="00210F61">
            <w:pPr>
              <w:spacing w:before="2"/>
              <w:ind w:left="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1: 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 – 4</w:t>
            </w:r>
          </w:p>
        </w:tc>
      </w:tr>
      <w:tr w:rsidR="00A670AA" w:rsidTr="005606D0">
        <w:trPr>
          <w:trHeight w:hRule="exact" w:val="115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>
            <w:pPr>
              <w:spacing w:line="200" w:lineRule="exact"/>
            </w:pPr>
          </w:p>
          <w:p w:rsidR="00A670AA" w:rsidRDefault="00A670AA">
            <w:pPr>
              <w:spacing w:before="5" w:line="240" w:lineRule="exact"/>
              <w:rPr>
                <w:sz w:val="24"/>
                <w:szCs w:val="24"/>
              </w:rPr>
            </w:pPr>
          </w:p>
          <w:p w:rsidR="00A670AA" w:rsidRDefault="00210F61">
            <w:pPr>
              <w:ind w:left="215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7.</w:t>
            </w:r>
          </w:p>
        </w:tc>
        <w:tc>
          <w:tcPr>
            <w:tcW w:w="98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monstr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nom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on.</w:t>
            </w:r>
          </w:p>
          <w:p w:rsidR="00A670AA" w:rsidRDefault="00210F61">
            <w:pPr>
              <w:ind w:left="90" w:right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oston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Housing 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  f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 Auto  M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G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  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hicle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fuel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on)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nom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on.</w:t>
            </w:r>
          </w:p>
          <w:p w:rsidR="00A670AA" w:rsidRDefault="00210F61">
            <w:pPr>
              <w:spacing w:before="41"/>
              <w:ind w:left="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1: 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 – 5</w:t>
            </w:r>
          </w:p>
        </w:tc>
      </w:tr>
      <w:tr w:rsidR="00A670AA" w:rsidTr="005606D0">
        <w:trPr>
          <w:trHeight w:hRule="exact" w:val="87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>
            <w:pPr>
              <w:spacing w:before="10" w:line="140" w:lineRule="exact"/>
              <w:rPr>
                <w:sz w:val="14"/>
                <w:szCs w:val="14"/>
              </w:rPr>
            </w:pPr>
          </w:p>
          <w:p w:rsidR="00A670AA" w:rsidRDefault="00210F61">
            <w:pPr>
              <w:ind w:left="215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8.</w:t>
            </w:r>
          </w:p>
        </w:tc>
        <w:tc>
          <w:tcPr>
            <w:tcW w:w="98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monstr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lg</w:t>
            </w:r>
            <w:r>
              <w:rPr>
                <w:spacing w:val="3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rithm.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r</w:t>
            </w:r>
          </w:p>
          <w:p w:rsidR="00A670AA" w:rsidRDefault="00210F61">
            <w:pPr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 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tr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</w:t>
            </w:r>
            <w:r>
              <w:rPr>
                <w:spacing w:val="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his knowl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dge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cl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A670AA" w:rsidRDefault="00210F61">
            <w:pPr>
              <w:spacing w:before="7"/>
              <w:ind w:left="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2: 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 – 3</w:t>
            </w:r>
          </w:p>
        </w:tc>
      </w:tr>
      <w:tr w:rsidR="00A670AA" w:rsidTr="005606D0">
        <w:trPr>
          <w:trHeight w:hRule="exact" w:val="83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>
            <w:pPr>
              <w:spacing w:before="7" w:line="260" w:lineRule="exact"/>
              <w:rPr>
                <w:sz w:val="26"/>
                <w:szCs w:val="26"/>
              </w:rPr>
            </w:pPr>
          </w:p>
          <w:p w:rsidR="00A670AA" w:rsidRDefault="00210F61">
            <w:pPr>
              <w:ind w:left="230" w:right="233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9.</w:t>
            </w:r>
          </w:p>
        </w:tc>
        <w:tc>
          <w:tcPr>
            <w:tcW w:w="98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ive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sian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lassifi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onsid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ring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Olivetti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Fa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</w:p>
          <w:p w:rsidR="00A670AA" w:rsidRDefault="00210F61">
            <w:pPr>
              <w:ind w:left="9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for</w:t>
            </w:r>
            <w:proofErr w:type="gram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 Compu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lassifi</w:t>
            </w:r>
            <w:r>
              <w:rPr>
                <w:spacing w:val="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onsid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 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3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ts.</w:t>
            </w:r>
          </w:p>
          <w:p w:rsidR="00A670AA" w:rsidRDefault="00210F61">
            <w:pPr>
              <w:spacing w:before="5"/>
              <w:ind w:left="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2: 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 – 4</w:t>
            </w:r>
          </w:p>
        </w:tc>
      </w:tr>
      <w:tr w:rsidR="00A670AA" w:rsidTr="005606D0">
        <w:trPr>
          <w:trHeight w:hRule="exact" w:val="564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>
            <w:pPr>
              <w:spacing w:before="2" w:line="140" w:lineRule="exact"/>
              <w:rPr>
                <w:sz w:val="15"/>
                <w:szCs w:val="15"/>
              </w:rPr>
            </w:pPr>
          </w:p>
          <w:p w:rsidR="00A670AA" w:rsidRDefault="00210F61">
            <w:pPr>
              <w:ind w:left="213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1</w:t>
            </w:r>
            <w:r>
              <w:rPr>
                <w:spacing w:val="-5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8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ns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ring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isconsin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  <w:p w:rsidR="00A670AA" w:rsidRDefault="00210F61">
            <w:pPr>
              <w:ind w:left="9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visuali</w:t>
            </w:r>
            <w:r>
              <w:rPr>
                <w:spacing w:val="1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proofErr w:type="gramEnd"/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ring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sul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A670AA" w:rsidRDefault="00A670AA">
      <w:pPr>
        <w:sectPr w:rsidR="00A670AA">
          <w:pgSz w:w="11920" w:h="16860"/>
          <w:pgMar w:top="540" w:right="600" w:bottom="280" w:left="560" w:header="720" w:footer="720" w:gutter="0"/>
          <w:cols w:space="720"/>
        </w:sectPr>
      </w:pPr>
    </w:p>
    <w:p w:rsidR="00A670AA" w:rsidRDefault="00A670AA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9802"/>
      </w:tblGrid>
      <w:tr w:rsidR="00A670AA" w:rsidTr="005606D0">
        <w:trPr>
          <w:trHeight w:hRule="exact" w:val="55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/>
        </w:tc>
        <w:tc>
          <w:tcPr>
            <w:tcW w:w="9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9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2: 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 – 4</w:t>
            </w:r>
          </w:p>
        </w:tc>
      </w:tr>
      <w:tr w:rsidR="00A670AA">
        <w:trPr>
          <w:trHeight w:hRule="exact" w:val="282"/>
        </w:trPr>
        <w:tc>
          <w:tcPr>
            <w:tcW w:w="10522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61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Te</w:t>
            </w:r>
            <w:r>
              <w:rPr>
                <w:b/>
                <w:spacing w:val="2"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9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w w:val="102"/>
                <w:sz w:val="24"/>
                <w:szCs w:val="24"/>
              </w:rPr>
              <w:t>B</w:t>
            </w:r>
            <w:r>
              <w:rPr>
                <w:b/>
                <w:w w:val="102"/>
                <w:sz w:val="24"/>
                <w:szCs w:val="24"/>
              </w:rPr>
              <w:t>o</w:t>
            </w:r>
            <w:r>
              <w:rPr>
                <w:b/>
                <w:spacing w:val="1"/>
                <w:w w:val="102"/>
                <w:sz w:val="24"/>
                <w:szCs w:val="24"/>
              </w:rPr>
              <w:t>o</w:t>
            </w:r>
            <w:r>
              <w:rPr>
                <w:b/>
                <w:w w:val="102"/>
                <w:sz w:val="24"/>
                <w:szCs w:val="24"/>
              </w:rPr>
              <w:t>k</w:t>
            </w:r>
            <w:r>
              <w:rPr>
                <w:b/>
                <w:spacing w:val="3"/>
                <w:w w:val="102"/>
                <w:sz w:val="24"/>
                <w:szCs w:val="24"/>
              </w:rPr>
              <w:t>s</w:t>
            </w:r>
            <w:r>
              <w:rPr>
                <w:b/>
                <w:w w:val="102"/>
                <w:sz w:val="24"/>
                <w:szCs w:val="24"/>
              </w:rPr>
              <w:t>:</w:t>
            </w:r>
          </w:p>
          <w:p w:rsidR="00A670AA" w:rsidRDefault="00210F61">
            <w:pPr>
              <w:spacing w:line="260" w:lineRule="exact"/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</w:t>
            </w:r>
            <w:r>
              <w:rPr>
                <w:spacing w:val="1"/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ridh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M </w:t>
            </w:r>
            <w:proofErr w:type="spellStart"/>
            <w:r>
              <w:rPr>
                <w:sz w:val="24"/>
                <w:szCs w:val="24"/>
              </w:rPr>
              <w:t>Vij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lakshmi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1"/>
                <w:w w:val="44"/>
                <w:sz w:val="24"/>
                <w:szCs w:val="24"/>
              </w:rPr>
              <w:t>―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hine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ear</w:t>
            </w:r>
            <w:r>
              <w:rPr>
                <w:sz w:val="24"/>
                <w:szCs w:val="24"/>
              </w:rPr>
              <w:t>nin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w w:val="158"/>
                <w:sz w:val="24"/>
                <w:szCs w:val="24"/>
              </w:rPr>
              <w:t>‖</w:t>
            </w:r>
            <w:r>
              <w:rPr>
                <w:sz w:val="24"/>
                <w:szCs w:val="24"/>
              </w:rPr>
              <w:t>, O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 Univ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ss, 20</w:t>
            </w:r>
            <w:r>
              <w:rPr>
                <w:spacing w:val="6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1.</w:t>
            </w:r>
          </w:p>
          <w:p w:rsidR="00A670AA" w:rsidRDefault="00210F61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Mur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proofErr w:type="spellEnd"/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than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pacing w:val="-1"/>
                <w:w w:val="44"/>
                <w:sz w:val="24"/>
                <w:szCs w:val="24"/>
              </w:rPr>
              <w:t>―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ine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rni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pacing w:val="-1"/>
                <w:w w:val="158"/>
                <w:sz w:val="24"/>
                <w:szCs w:val="24"/>
              </w:rPr>
              <w:t>‖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Univ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</w:p>
          <w:p w:rsidR="00A670AA" w:rsidRDefault="00210F61">
            <w:pPr>
              <w:ind w:left="53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ndia)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vt.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d, 20</w:t>
            </w:r>
            <w:r>
              <w:rPr>
                <w:spacing w:val="2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4.</w:t>
            </w:r>
          </w:p>
        </w:tc>
      </w:tr>
      <w:tr w:rsidR="00A670AA">
        <w:trPr>
          <w:trHeight w:hRule="exact" w:val="832"/>
        </w:trPr>
        <w:tc>
          <w:tcPr>
            <w:tcW w:w="10522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/>
        </w:tc>
      </w:tr>
      <w:tr w:rsidR="00A670AA">
        <w:trPr>
          <w:trHeight w:hRule="exact" w:val="282"/>
        </w:trPr>
        <w:tc>
          <w:tcPr>
            <w:tcW w:w="10522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670AA" w:rsidRDefault="00210F61">
            <w:pPr>
              <w:spacing w:line="260" w:lineRule="exact"/>
              <w:ind w:left="6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 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2"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o </w:t>
            </w:r>
            <w:r>
              <w:rPr>
                <w:b/>
                <w:spacing w:val="-2"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tur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2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so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s):</w:t>
            </w:r>
          </w:p>
          <w:p w:rsidR="00A670AA" w:rsidRDefault="00210F61">
            <w:pPr>
              <w:spacing w:line="260" w:lineRule="exact"/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ht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ps:</w:t>
            </w:r>
            <w:r>
              <w:rPr>
                <w:spacing w:val="1"/>
                <w:sz w:val="24"/>
                <w:szCs w:val="24"/>
              </w:rPr>
              <w:t>/</w:t>
            </w:r>
            <w:hyperlink r:id="rId6">
              <w:r>
                <w:rPr>
                  <w:sz w:val="24"/>
                  <w:szCs w:val="24"/>
                </w:rPr>
                <w:t>/ww</w:t>
              </w:r>
              <w:r>
                <w:rPr>
                  <w:spacing w:val="-1"/>
                  <w:sz w:val="24"/>
                  <w:szCs w:val="24"/>
                </w:rPr>
                <w:t>w</w:t>
              </w:r>
              <w:r>
                <w:rPr>
                  <w:sz w:val="24"/>
                  <w:szCs w:val="24"/>
                </w:rPr>
                <w:t>.drss</w:t>
              </w:r>
              <w:r>
                <w:rPr>
                  <w:spacing w:val="-1"/>
                  <w:sz w:val="24"/>
                  <w:szCs w:val="24"/>
                </w:rPr>
                <w:t>r</w:t>
              </w:r>
              <w:r>
                <w:rPr>
                  <w:sz w:val="24"/>
                  <w:szCs w:val="24"/>
                </w:rPr>
                <w:t>idha</w:t>
              </w:r>
              <w:r>
                <w:rPr>
                  <w:spacing w:val="-1"/>
                  <w:sz w:val="24"/>
                  <w:szCs w:val="24"/>
                </w:rPr>
                <w:t>r</w:t>
              </w:r>
              <w:r>
                <w:rPr>
                  <w:sz w:val="24"/>
                  <w:szCs w:val="24"/>
                </w:rPr>
                <w:t>.</w:t>
              </w:r>
              <w:r>
                <w:rPr>
                  <w:spacing w:val="-1"/>
                  <w:sz w:val="24"/>
                  <w:szCs w:val="24"/>
                </w:rPr>
                <w:t>c</w:t>
              </w:r>
              <w:r>
                <w:rPr>
                  <w:sz w:val="24"/>
                  <w:szCs w:val="24"/>
                </w:rPr>
                <w:t>om</w:t>
              </w:r>
            </w:hyperlink>
            <w:r>
              <w:rPr>
                <w:spacing w:val="-1"/>
                <w:sz w:val="24"/>
                <w:szCs w:val="24"/>
              </w:rPr>
              <w:t>/</w:t>
            </w:r>
            <w:r>
              <w:rPr>
                <w:spacing w:val="4"/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_id=1053</w:t>
            </w:r>
          </w:p>
          <w:p w:rsidR="00A670AA" w:rsidRDefault="00210F61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ht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ps:</w:t>
            </w:r>
            <w:r>
              <w:rPr>
                <w:spacing w:val="1"/>
                <w:sz w:val="24"/>
                <w:szCs w:val="24"/>
              </w:rPr>
              <w:t>/</w:t>
            </w:r>
            <w:hyperlink r:id="rId7">
              <w:r>
                <w:rPr>
                  <w:sz w:val="24"/>
                  <w:szCs w:val="24"/>
                </w:rPr>
                <w:t>/ww</w:t>
              </w:r>
              <w:r>
                <w:rPr>
                  <w:spacing w:val="-1"/>
                  <w:sz w:val="24"/>
                  <w:szCs w:val="24"/>
                </w:rPr>
                <w:t>w</w:t>
              </w:r>
              <w:r>
                <w:rPr>
                  <w:sz w:val="24"/>
                  <w:szCs w:val="24"/>
                </w:rPr>
                <w:t>.unive</w:t>
              </w:r>
              <w:r>
                <w:rPr>
                  <w:spacing w:val="-1"/>
                  <w:sz w:val="24"/>
                  <w:szCs w:val="24"/>
                </w:rPr>
                <w:t>r</w:t>
              </w:r>
              <w:r>
                <w:rPr>
                  <w:sz w:val="24"/>
                  <w:szCs w:val="24"/>
                </w:rPr>
                <w:t>si</w:t>
              </w:r>
              <w:r>
                <w:rPr>
                  <w:spacing w:val="1"/>
                  <w:sz w:val="24"/>
                  <w:szCs w:val="24"/>
                </w:rPr>
                <w:t>t</w:t>
              </w:r>
              <w:r>
                <w:rPr>
                  <w:spacing w:val="-2"/>
                  <w:sz w:val="24"/>
                  <w:szCs w:val="24"/>
                </w:rPr>
                <w:t>i</w:t>
              </w:r>
              <w:r>
                <w:rPr>
                  <w:spacing w:val="-1"/>
                  <w:sz w:val="24"/>
                  <w:szCs w:val="24"/>
                </w:rPr>
                <w:t>e</w:t>
              </w:r>
              <w:r>
                <w:rPr>
                  <w:sz w:val="24"/>
                  <w:szCs w:val="24"/>
                </w:rPr>
                <w:t>spr</w:t>
              </w:r>
              <w:r>
                <w:rPr>
                  <w:spacing w:val="-1"/>
                  <w:sz w:val="24"/>
                  <w:szCs w:val="24"/>
                </w:rPr>
                <w:t>e</w:t>
              </w:r>
              <w:r>
                <w:rPr>
                  <w:sz w:val="24"/>
                  <w:szCs w:val="24"/>
                </w:rPr>
                <w:t>ss.com/</w:t>
              </w:r>
              <w:r>
                <w:rPr>
                  <w:spacing w:val="2"/>
                  <w:sz w:val="24"/>
                  <w:szCs w:val="24"/>
                </w:rPr>
                <w:t>r</w:t>
              </w:r>
              <w:r>
                <w:rPr>
                  <w:spacing w:val="-1"/>
                  <w:sz w:val="24"/>
                  <w:szCs w:val="24"/>
                </w:rPr>
                <w:t>e</w:t>
              </w:r>
              <w:r>
                <w:rPr>
                  <w:sz w:val="24"/>
                  <w:szCs w:val="24"/>
                </w:rPr>
                <w:t>sour</w:t>
              </w:r>
              <w:r>
                <w:rPr>
                  <w:spacing w:val="1"/>
                  <w:sz w:val="24"/>
                  <w:szCs w:val="24"/>
                </w:rPr>
                <w:t>c</w:t>
              </w:r>
              <w:r>
                <w:rPr>
                  <w:spacing w:val="-1"/>
                  <w:sz w:val="24"/>
                  <w:szCs w:val="24"/>
                </w:rPr>
                <w:t>e</w:t>
              </w:r>
              <w:r>
                <w:rPr>
                  <w:sz w:val="24"/>
                  <w:szCs w:val="24"/>
                </w:rPr>
                <w:t>s</w:t>
              </w:r>
            </w:hyperlink>
            <w:r>
              <w:rPr>
                <w:spacing w:val="4"/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9789393330697</w:t>
            </w:r>
          </w:p>
          <w:p w:rsidR="00A670AA" w:rsidRDefault="00210F61">
            <w:pPr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ht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ps: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/on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s.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ptel.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.in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23_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s18/p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view</w:t>
            </w:r>
          </w:p>
        </w:tc>
      </w:tr>
      <w:tr w:rsidR="00A670AA">
        <w:trPr>
          <w:trHeight w:hRule="exact" w:val="274"/>
        </w:trPr>
        <w:tc>
          <w:tcPr>
            <w:tcW w:w="1052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670AA" w:rsidRDefault="00A670AA"/>
        </w:tc>
      </w:tr>
      <w:tr w:rsidR="00A670AA">
        <w:trPr>
          <w:trHeight w:hRule="exact" w:val="276"/>
        </w:trPr>
        <w:tc>
          <w:tcPr>
            <w:tcW w:w="1052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670AA" w:rsidRDefault="00A670AA"/>
        </w:tc>
      </w:tr>
      <w:tr w:rsidR="00A670AA">
        <w:trPr>
          <w:trHeight w:hRule="exact" w:val="282"/>
        </w:trPr>
        <w:tc>
          <w:tcPr>
            <w:tcW w:w="10522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/>
        </w:tc>
      </w:tr>
      <w:tr w:rsidR="00A670AA">
        <w:trPr>
          <w:trHeight w:hRule="exact" w:val="286"/>
        </w:trPr>
        <w:tc>
          <w:tcPr>
            <w:tcW w:w="1052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670AA" w:rsidRDefault="00A670AA"/>
        </w:tc>
      </w:tr>
      <w:tr w:rsidR="00A670AA">
        <w:trPr>
          <w:trHeight w:hRule="exact" w:val="284"/>
        </w:trPr>
        <w:tc>
          <w:tcPr>
            <w:tcW w:w="1052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670AA" w:rsidRDefault="00A670AA"/>
        </w:tc>
      </w:tr>
      <w:tr w:rsidR="00A670AA">
        <w:trPr>
          <w:trHeight w:hRule="exact" w:val="1058"/>
        </w:trPr>
        <w:tc>
          <w:tcPr>
            <w:tcW w:w="1052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670AA" w:rsidRDefault="00A670AA"/>
        </w:tc>
      </w:tr>
      <w:tr w:rsidR="00A670AA">
        <w:trPr>
          <w:trHeight w:hRule="exact" w:val="632"/>
        </w:trPr>
        <w:tc>
          <w:tcPr>
            <w:tcW w:w="1052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670AA" w:rsidRDefault="00A670AA"/>
        </w:tc>
      </w:tr>
      <w:tr w:rsidR="00A670AA" w:rsidTr="005606D0">
        <w:trPr>
          <w:trHeight w:hRule="exact" w:val="74"/>
        </w:trPr>
        <w:tc>
          <w:tcPr>
            <w:tcW w:w="1052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670AA" w:rsidRDefault="00A670AA"/>
        </w:tc>
      </w:tr>
      <w:tr w:rsidR="00A670AA" w:rsidTr="005606D0">
        <w:trPr>
          <w:trHeight w:hRule="exact" w:val="74"/>
        </w:trPr>
        <w:tc>
          <w:tcPr>
            <w:tcW w:w="10522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70AA" w:rsidRDefault="00A670AA"/>
        </w:tc>
      </w:tr>
    </w:tbl>
    <w:p w:rsidR="003F230C" w:rsidRDefault="003F230C"/>
    <w:p w:rsidR="00767652" w:rsidRDefault="00767652">
      <w:r>
        <w:br w:type="page"/>
      </w:r>
      <w:bookmarkStart w:id="0" w:name="_GoBack"/>
      <w:bookmarkEnd w:id="0"/>
    </w:p>
    <w:p w:rsidR="00767652" w:rsidRDefault="00767652"/>
    <w:p w:rsidR="00767652" w:rsidRDefault="00767652"/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b/>
          <w:sz w:val="21"/>
          <w:szCs w:val="21"/>
          <w:lang w:val="en-IN" w:eastAsia="en-IN"/>
        </w:rPr>
      </w:pPr>
      <w:r w:rsidRPr="00767652">
        <w:rPr>
          <w:b/>
          <w:sz w:val="21"/>
          <w:szCs w:val="21"/>
          <w:lang w:val="en-IN" w:eastAsia="en-IN"/>
        </w:rPr>
        <w:t xml:space="preserve">1. Develop a program to create histograms for all numerical features and </w:t>
      </w:r>
      <w:proofErr w:type="spellStart"/>
      <w:r w:rsidRPr="00767652">
        <w:rPr>
          <w:b/>
          <w:sz w:val="21"/>
          <w:szCs w:val="21"/>
          <w:lang w:val="en-IN" w:eastAsia="en-IN"/>
        </w:rPr>
        <w:t>analyze</w:t>
      </w:r>
      <w:proofErr w:type="spellEnd"/>
      <w:r w:rsidRPr="00767652">
        <w:rPr>
          <w:b/>
          <w:sz w:val="21"/>
          <w:szCs w:val="21"/>
          <w:lang w:val="en-IN" w:eastAsia="en-IN"/>
        </w:rPr>
        <w:t xml:space="preserve"> the distribution of each feature. Generate box plots for all numerical features and identify any outliers. Use California Housing dataset.</w:t>
      </w:r>
    </w:p>
    <w:p w:rsidR="00767652" w:rsidRDefault="00767652" w:rsidP="00767652">
      <w:pPr>
        <w:shd w:val="clear" w:color="auto" w:fill="FFFFFF" w:themeFill="background1"/>
      </w:pP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import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pandas as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pd</w:t>
      </w:r>
      <w:proofErr w:type="spellEnd"/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import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numpy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as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np</w:t>
      </w:r>
      <w:proofErr w:type="spellEnd"/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import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seaborn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as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sns</w:t>
      </w:r>
      <w:proofErr w:type="spellEnd"/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import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matplotlib.pyplot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as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plt</w:t>
      </w:r>
      <w:proofErr w:type="spellEnd"/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from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sklearn.datasets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import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fetch_california_housing</w:t>
      </w:r>
      <w:proofErr w:type="spellEnd"/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# Step 1: Load the California Housing dataset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data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=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fetch_california_housing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as_frame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=True)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housing_df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=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data.frame</w:t>
      </w:r>
      <w:proofErr w:type="spellEnd"/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# Step 2: Create histograms for numerical features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numerical_features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=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housing_df.select_</w:t>
      </w: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dtypes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include=[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np.number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]).columns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# Plot histograms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spellStart"/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plt.figure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</w:t>
      </w:r>
      <w:proofErr w:type="spellStart"/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figsize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=(15, 10))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for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i, feature in enumerate(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numerical_features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):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</w:t>
      </w:r>
      <w:proofErr w:type="spellStart"/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plt.subplot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3, 3, i + 1)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</w:t>
      </w:r>
      <w:proofErr w:type="spellStart"/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sns.histplot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</w:t>
      </w:r>
      <w:proofErr w:type="spellStart"/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housing_df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[feature],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kde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=True, bins=30,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color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='blue')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</w:t>
      </w:r>
      <w:proofErr w:type="spellStart"/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plt.title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</w:t>
      </w:r>
      <w:proofErr w:type="spellStart"/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f'Distribution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of {feature}')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plt.tight_</w:t>
      </w: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layout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()</w:t>
      </w:r>
      <w:proofErr w:type="gramEnd"/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spellStart"/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plt.show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()</w:t>
      </w:r>
      <w:proofErr w:type="gramEnd"/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# Step 3: Generate box plots for numerical features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spellStart"/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plt.figure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</w:t>
      </w:r>
      <w:proofErr w:type="spellStart"/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figsize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=(15, 10))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for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i, feature in enumerate(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numerical_features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):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</w:t>
      </w:r>
      <w:proofErr w:type="spellStart"/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plt.subplot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3, 3, i + 1)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sns.boxplot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(x=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housing_</w:t>
      </w: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df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[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feature],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color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='orange')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</w:t>
      </w:r>
      <w:proofErr w:type="spellStart"/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plt.title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</w:t>
      </w:r>
      <w:proofErr w:type="spellStart"/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f'Box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Plot of {feature}')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plt.tight_</w:t>
      </w: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layout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()</w:t>
      </w:r>
      <w:proofErr w:type="gramEnd"/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spellStart"/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plt.show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()</w:t>
      </w:r>
      <w:proofErr w:type="gramEnd"/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# Step 4: Identify outliers using the IQR method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print(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"Outliers Detection:")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outliers_summary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= {}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for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feature in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numerical_features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: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Q1 =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housing_</w:t>
      </w: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df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[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feature].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quantile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(0.25)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Q3 =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housing_</w:t>
      </w: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df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[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feature].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quantile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(0.75)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    IQR = Q3 - Q1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lower_bound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= Q1 - 1.5 * IQR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upper_bound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= Q3 + 1.5 * IQR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</w:t>
      </w: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outliers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=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housing_df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[(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housing_df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[feature] &lt;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lower_bound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) | (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housing_df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[feature] &gt;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upper_bound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)]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outliers_</w:t>
      </w: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summary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[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feature] = 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len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(outliers)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    </w:t>
      </w: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print(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f"{feature}: {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len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(outliers)} outliers")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# Optional: Print a summary of the dataset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print(</w:t>
      </w:r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"\</w:t>
      </w:r>
      <w:proofErr w:type="spell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nDataset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 xml:space="preserve"> Summary:")</w:t>
      </w:r>
    </w:p>
    <w:p w:rsidR="00767652" w:rsidRPr="00767652" w:rsidRDefault="00767652" w:rsidP="00767652">
      <w:pPr>
        <w:shd w:val="clear" w:color="auto" w:fill="FFFFFF" w:themeFill="background1"/>
        <w:spacing w:line="285" w:lineRule="atLeast"/>
        <w:rPr>
          <w:rFonts w:ascii="Courier New" w:hAnsi="Courier New" w:cs="Courier New"/>
          <w:b/>
          <w:sz w:val="22"/>
          <w:szCs w:val="21"/>
          <w:lang w:val="en-IN" w:eastAsia="en-IN"/>
        </w:rPr>
      </w:pPr>
      <w:proofErr w:type="gramStart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print(</w:t>
      </w:r>
      <w:proofErr w:type="spellStart"/>
      <w:proofErr w:type="gram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housing_df.describe</w:t>
      </w:r>
      <w:proofErr w:type="spellEnd"/>
      <w:r w:rsidRPr="00767652">
        <w:rPr>
          <w:rFonts w:ascii="Courier New" w:hAnsi="Courier New" w:cs="Courier New"/>
          <w:b/>
          <w:sz w:val="22"/>
          <w:szCs w:val="21"/>
          <w:lang w:val="en-IN" w:eastAsia="en-IN"/>
        </w:rPr>
        <w:t>())</w:t>
      </w:r>
    </w:p>
    <w:p w:rsidR="00767652" w:rsidRDefault="00767652" w:rsidP="00767652">
      <w:pPr>
        <w:shd w:val="clear" w:color="auto" w:fill="FFFFFF" w:themeFill="background1"/>
        <w:rPr>
          <w:b/>
          <w:sz w:val="22"/>
        </w:rPr>
      </w:pPr>
    </w:p>
    <w:p w:rsidR="00767652" w:rsidRDefault="00767652">
      <w:pPr>
        <w:rPr>
          <w:b/>
          <w:sz w:val="22"/>
        </w:rPr>
      </w:pPr>
      <w:r>
        <w:rPr>
          <w:b/>
          <w:sz w:val="22"/>
        </w:rPr>
        <w:br w:type="page"/>
      </w:r>
    </w:p>
    <w:p w:rsidR="00767652" w:rsidRDefault="00767652" w:rsidP="00767652">
      <w:pPr>
        <w:shd w:val="clear" w:color="auto" w:fill="FFFFFF" w:themeFill="background1"/>
        <w:rPr>
          <w:b/>
          <w:sz w:val="22"/>
        </w:rPr>
      </w:pPr>
    </w:p>
    <w:p w:rsidR="00767652" w:rsidRDefault="00767652" w:rsidP="00210F61">
      <w:pPr>
        <w:shd w:val="clear" w:color="auto" w:fill="FFFFFF" w:themeFill="background1"/>
        <w:jc w:val="center"/>
        <w:rPr>
          <w:b/>
          <w:sz w:val="22"/>
        </w:rPr>
      </w:pPr>
      <w:r>
        <w:rPr>
          <w:b/>
          <w:noProof/>
          <w:sz w:val="22"/>
          <w:lang w:val="en-IN" w:eastAsia="en-IN"/>
        </w:rPr>
        <w:drawing>
          <wp:inline distT="0" distB="0" distL="0" distR="0">
            <wp:extent cx="6409427" cy="4537431"/>
            <wp:effectExtent l="0" t="0" r="0" b="0"/>
            <wp:docPr id="1" name="Picture 1" descr="C:\Users\SAM_LALI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_LALI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76" cy="453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652" w:rsidRDefault="00767652" w:rsidP="00767652">
      <w:pPr>
        <w:shd w:val="clear" w:color="auto" w:fill="FFFFFF" w:themeFill="background1"/>
        <w:rPr>
          <w:b/>
          <w:sz w:val="22"/>
        </w:rPr>
      </w:pPr>
    </w:p>
    <w:p w:rsidR="00767652" w:rsidRDefault="00767652" w:rsidP="00767652">
      <w:pPr>
        <w:shd w:val="clear" w:color="auto" w:fill="FFFFFF" w:themeFill="background1"/>
        <w:rPr>
          <w:b/>
          <w:sz w:val="22"/>
        </w:rPr>
      </w:pP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Outliers Detection: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MedInc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: 681 outliers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HouseAge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: 0 outliers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AveRooms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: 511 outliers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AveBedrms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: 1424 outliers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Population: 1196 outliers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AveOccup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: 711 outliers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Latitude: 0 outliers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Longitude: 0 outliers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MedHouseVal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: 1071 outliers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Dataset Summary: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      </w:t>
      </w: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MedInc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</w:t>
      </w: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HouseAge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</w:t>
      </w: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AveRooms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</w:t>
      </w: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AveBedrms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</w:t>
      </w:r>
      <w:proofErr w:type="gram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Population  \</w:t>
      </w:r>
      <w:proofErr w:type="gramEnd"/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gram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count  20640.000000</w:t>
      </w:r>
      <w:proofErr w:type="gram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20640.000000  20640.000000  20640.000000  20640.000000 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gram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mean</w:t>
      </w:r>
      <w:proofErr w:type="gram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3.870671     28.639486      5.429000      1.096675   1425.476744 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std</w:t>
      </w:r>
      <w:proofErr w:type="spellEnd"/>
      <w:proofErr w:type="gram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 1.899822     12.585558      2.474173      0.473911   1132.462122 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gram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min</w:t>
      </w:r>
      <w:proofErr w:type="gram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 0.499900      1.000000      0.846154      0.333333      3.000000 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25%        2.563400     18.000000      4.440716      1.006079    787.000000 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50%        3.534800     29.000000      5.229129      1.048780   1166.000000 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75%        4.743250     37.000000      6.052381      1.099526   1725.000000 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gram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max</w:t>
      </w:r>
      <w:proofErr w:type="gram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15.000100     52.000000    141.909091     34.066667  35682.000000 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    </w:t>
      </w: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AveOccup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Latitude     Longitude   </w:t>
      </w:r>
      <w:proofErr w:type="spell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MedHouseVal</w:t>
      </w:r>
      <w:proofErr w:type="spell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gram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count  20640.000000</w:t>
      </w:r>
      <w:proofErr w:type="gram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20640.000000  20640.000000  20640.000000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gram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mean</w:t>
      </w:r>
      <w:proofErr w:type="gram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3.070655     35.631861   -119.569704      2.068558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std</w:t>
      </w:r>
      <w:proofErr w:type="spellEnd"/>
      <w:proofErr w:type="gram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10.386050      2.135952      2.003532      1.153956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gram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min</w:t>
      </w:r>
      <w:proofErr w:type="gram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 0.692308     32.540000   -124.350000      0.149990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25%        2.429741     33.930000   -121.800000      1.196000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50%        2.818116     34.260000   -118.490000      1.797000  </w:t>
      </w:r>
    </w:p>
    <w:p w:rsidR="00767652" w:rsidRPr="00767652" w:rsidRDefault="00767652" w:rsidP="00767652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75%        3.282261     37.710000   -118.010000      2.647250  </w:t>
      </w:r>
    </w:p>
    <w:p w:rsidR="00767652" w:rsidRDefault="00767652" w:rsidP="00767652">
      <w:pPr>
        <w:shd w:val="clear" w:color="auto" w:fill="FFFFFF" w:themeFill="background1"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gramStart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max</w:t>
      </w:r>
      <w:proofErr w:type="gramEnd"/>
      <w:r w:rsidRPr="00767652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1243.333333     41.950000   -114.310000      5.000010  </w:t>
      </w:r>
    </w:p>
    <w:p w:rsidR="00D334A7" w:rsidRDefault="00D334A7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br w:type="page"/>
      </w:r>
    </w:p>
    <w:p w:rsidR="00D334A7" w:rsidRDefault="00D334A7" w:rsidP="00767652">
      <w:pPr>
        <w:shd w:val="clear" w:color="auto" w:fill="FFFFFF" w:themeFill="background1"/>
        <w:rPr>
          <w:b/>
          <w:sz w:val="22"/>
        </w:rPr>
      </w:pPr>
    </w:p>
    <w:p w:rsidR="00D334A7" w:rsidRDefault="00D334A7" w:rsidP="00767652">
      <w:pPr>
        <w:shd w:val="clear" w:color="auto" w:fill="FFFFFF" w:themeFill="background1"/>
        <w:rPr>
          <w:b/>
          <w:sz w:val="22"/>
        </w:rPr>
      </w:pPr>
    </w:p>
    <w:p w:rsidR="00104790" w:rsidRDefault="00104790" w:rsidP="00767652">
      <w:pPr>
        <w:shd w:val="clear" w:color="auto" w:fill="FFFFFF" w:themeFill="background1"/>
        <w:rPr>
          <w:b/>
          <w:sz w:val="22"/>
        </w:rPr>
      </w:pPr>
    </w:p>
    <w:p w:rsidR="00D334A7" w:rsidRPr="00D334A7" w:rsidRDefault="00D334A7" w:rsidP="00D334A7">
      <w:pPr>
        <w:shd w:val="clear" w:color="auto" w:fill="FFFFFF" w:themeFill="background1"/>
        <w:spacing w:line="285" w:lineRule="atLeast"/>
        <w:jc w:val="both"/>
        <w:rPr>
          <w:b/>
          <w:sz w:val="22"/>
          <w:szCs w:val="21"/>
          <w:lang w:val="en-IN" w:eastAsia="en-IN"/>
        </w:rPr>
      </w:pPr>
      <w:r w:rsidRPr="00D334A7">
        <w:rPr>
          <w:b/>
          <w:sz w:val="22"/>
          <w:szCs w:val="21"/>
          <w:lang w:val="en-IN" w:eastAsia="en-IN"/>
        </w:rPr>
        <w:t xml:space="preserve">2. Develop a program to </w:t>
      </w:r>
      <w:proofErr w:type="gramStart"/>
      <w:r w:rsidRPr="00D334A7">
        <w:rPr>
          <w:b/>
          <w:sz w:val="22"/>
          <w:szCs w:val="21"/>
          <w:lang w:val="en-IN" w:eastAsia="en-IN"/>
        </w:rPr>
        <w:t>Compute</w:t>
      </w:r>
      <w:proofErr w:type="gramEnd"/>
      <w:r w:rsidRPr="00D334A7">
        <w:rPr>
          <w:b/>
          <w:sz w:val="22"/>
          <w:szCs w:val="21"/>
          <w:lang w:val="en-IN" w:eastAsia="en-IN"/>
        </w:rPr>
        <w:t xml:space="preserve"> the correlation matrix to understand the relationships between pairs of features. Visualize the correlation matrix using a </w:t>
      </w:r>
      <w:proofErr w:type="spellStart"/>
      <w:r w:rsidRPr="00D334A7">
        <w:rPr>
          <w:b/>
          <w:sz w:val="22"/>
          <w:szCs w:val="21"/>
          <w:lang w:val="en-IN" w:eastAsia="en-IN"/>
        </w:rPr>
        <w:t>heatmap</w:t>
      </w:r>
      <w:proofErr w:type="spellEnd"/>
      <w:r w:rsidRPr="00D334A7">
        <w:rPr>
          <w:b/>
          <w:sz w:val="22"/>
          <w:szCs w:val="21"/>
          <w:lang w:val="en-IN" w:eastAsia="en-IN"/>
        </w:rPr>
        <w:t xml:space="preserve"> to know which variables have strong positive/negative correlations. Create a pair plot to visualize pairwise relationships between features. Use California Housing dataset.</w:t>
      </w:r>
    </w:p>
    <w:p w:rsidR="00D334A7" w:rsidRDefault="00D334A7" w:rsidP="00767652">
      <w:pPr>
        <w:shd w:val="clear" w:color="auto" w:fill="FFFFFF" w:themeFill="background1"/>
        <w:rPr>
          <w:b/>
          <w:sz w:val="22"/>
        </w:rPr>
      </w:pPr>
    </w:p>
    <w:p w:rsidR="00D334A7" w:rsidRDefault="00D334A7" w:rsidP="00767652">
      <w:pPr>
        <w:shd w:val="clear" w:color="auto" w:fill="FFFFFF" w:themeFill="background1"/>
        <w:rPr>
          <w:b/>
          <w:sz w:val="22"/>
        </w:rPr>
      </w:pP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import</w:t>
      </w:r>
      <w:proofErr w:type="gram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 pandas as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pd</w:t>
      </w:r>
      <w:proofErr w:type="spellEnd"/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import</w:t>
      </w:r>
      <w:proofErr w:type="gram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seaborn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 as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sns</w:t>
      </w:r>
      <w:proofErr w:type="spellEnd"/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import</w:t>
      </w:r>
      <w:proofErr w:type="gram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matplotlib.pyplot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 as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plt</w:t>
      </w:r>
      <w:proofErr w:type="spellEnd"/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from</w:t>
      </w:r>
      <w:proofErr w:type="gram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sklearn.datasets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 import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fetch_california_housing</w:t>
      </w:r>
      <w:proofErr w:type="spellEnd"/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r w:rsidRPr="00AF5DF1">
        <w:rPr>
          <w:rFonts w:ascii="Courier New" w:hAnsi="Courier New" w:cs="Courier New"/>
          <w:sz w:val="24"/>
          <w:szCs w:val="21"/>
          <w:lang w:val="en-IN" w:eastAsia="en-IN"/>
        </w:rPr>
        <w:t># Step 1: Load the California Housing Dataset</w:t>
      </w: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california_data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 =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fetch_california_</w:t>
      </w:r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housing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(</w:t>
      </w:r>
      <w:proofErr w:type="spellStart"/>
      <w:proofErr w:type="gram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as_frame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=True)</w:t>
      </w: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data</w:t>
      </w:r>
      <w:proofErr w:type="gram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 =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california_data.frame</w:t>
      </w:r>
      <w:proofErr w:type="spellEnd"/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r w:rsidRPr="00AF5DF1">
        <w:rPr>
          <w:rFonts w:ascii="Courier New" w:hAnsi="Courier New" w:cs="Courier New"/>
          <w:sz w:val="24"/>
          <w:szCs w:val="21"/>
          <w:lang w:val="en-IN" w:eastAsia="en-IN"/>
        </w:rPr>
        <w:t># Step 2: Compute the correlation matrix</w:t>
      </w: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correlation_matrix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 = </w:t>
      </w:r>
      <w:proofErr w:type="spellStart"/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data.corr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()</w:t>
      </w:r>
      <w:proofErr w:type="gramEnd"/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# Step 3: Visualize the correlation matrix using a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heatmap</w:t>
      </w:r>
      <w:proofErr w:type="spellEnd"/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spellStart"/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plt.figure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(</w:t>
      </w:r>
      <w:proofErr w:type="spellStart"/>
      <w:proofErr w:type="gram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figsize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=(10, 8))</w:t>
      </w: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spellStart"/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sns.heatmap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(</w:t>
      </w:r>
      <w:proofErr w:type="spellStart"/>
      <w:proofErr w:type="gram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correlation_matrix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,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annot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=True,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cmap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='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coolwarm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',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fmt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='.2f',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linewidths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=0.5)</w:t>
      </w: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spellStart"/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plt.title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(</w:t>
      </w:r>
      <w:proofErr w:type="gram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'Correlation Matrix of California Housing Features')</w:t>
      </w: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spellStart"/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plt.show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()</w:t>
      </w:r>
      <w:proofErr w:type="gramEnd"/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r w:rsidRPr="00AF5DF1">
        <w:rPr>
          <w:rFonts w:ascii="Courier New" w:hAnsi="Courier New" w:cs="Courier New"/>
          <w:sz w:val="24"/>
          <w:szCs w:val="21"/>
          <w:lang w:val="en-IN" w:eastAsia="en-IN"/>
        </w:rPr>
        <w:t># Step 4: Create a pair plot to visualize pairwise relationships</w:t>
      </w: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spellStart"/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sns.pairplot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(</w:t>
      </w:r>
      <w:proofErr w:type="gram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data,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diag_kind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='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kde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 xml:space="preserve">', </w:t>
      </w:r>
      <w:proofErr w:type="spell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plot_kws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={'alpha': 0.5})</w:t>
      </w:r>
    </w:p>
    <w:p w:rsidR="00AF5DF1" w:rsidRP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spellStart"/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plt.suptitle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(</w:t>
      </w:r>
      <w:proofErr w:type="gram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'Pair Plot of California Housing Features', y=1.02)</w:t>
      </w:r>
    </w:p>
    <w:p w:rsidR="00104790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  <w:proofErr w:type="spellStart"/>
      <w:proofErr w:type="gramStart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plt.show</w:t>
      </w:r>
      <w:proofErr w:type="spellEnd"/>
      <w:r w:rsidRPr="00AF5DF1">
        <w:rPr>
          <w:rFonts w:ascii="Courier New" w:hAnsi="Courier New" w:cs="Courier New"/>
          <w:sz w:val="24"/>
          <w:szCs w:val="21"/>
          <w:lang w:val="en-IN" w:eastAsia="en-IN"/>
        </w:rPr>
        <w:t>()</w:t>
      </w:r>
      <w:proofErr w:type="gramEnd"/>
    </w:p>
    <w:p w:rsidR="00AF5DF1" w:rsidRDefault="00AF5DF1" w:rsidP="00AF5DF1">
      <w:pPr>
        <w:shd w:val="clear" w:color="auto" w:fill="FFFFFF" w:themeFill="background1"/>
        <w:rPr>
          <w:rFonts w:ascii="Courier New" w:hAnsi="Courier New" w:cs="Courier New"/>
          <w:sz w:val="24"/>
          <w:szCs w:val="21"/>
          <w:lang w:val="en-IN" w:eastAsia="en-IN"/>
        </w:rPr>
      </w:pPr>
    </w:p>
    <w:p w:rsidR="00AF5DF1" w:rsidRPr="00AF5DF1" w:rsidRDefault="00210F61" w:rsidP="00210F61">
      <w:pPr>
        <w:shd w:val="clear" w:color="auto" w:fill="FFFFFF" w:themeFill="background1"/>
        <w:jc w:val="center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346302" cy="4037163"/>
            <wp:effectExtent l="0" t="0" r="6985" b="1905"/>
            <wp:docPr id="2" name="Picture 2" descr="C:\Users\SAM_LALI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_LALI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53" cy="403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DF1" w:rsidRPr="00AF5DF1">
      <w:pgSz w:w="11920" w:h="16860"/>
      <w:pgMar w:top="54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C35B4"/>
    <w:multiLevelType w:val="multilevel"/>
    <w:tmpl w:val="EE56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70AA"/>
    <w:rsid w:val="00104790"/>
    <w:rsid w:val="00210F61"/>
    <w:rsid w:val="003F230C"/>
    <w:rsid w:val="005606D0"/>
    <w:rsid w:val="00767652"/>
    <w:rsid w:val="00A670AA"/>
    <w:rsid w:val="00AF5DF1"/>
    <w:rsid w:val="00C72509"/>
    <w:rsid w:val="00D3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universitiespress.com/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ssridhar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SAM_LALI</cp:lastModifiedBy>
  <cp:revision>7</cp:revision>
  <dcterms:created xsi:type="dcterms:W3CDTF">2025-03-01T15:10:00Z</dcterms:created>
  <dcterms:modified xsi:type="dcterms:W3CDTF">2025-03-01T15:40:00Z</dcterms:modified>
</cp:coreProperties>
</file>